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FDF6E" w14:textId="77777777" w:rsidR="007E186F" w:rsidRDefault="007E186F">
      <w:pPr>
        <w:spacing w:before="5" w:line="220" w:lineRule="exact"/>
        <w:rPr>
          <w:sz w:val="22"/>
          <w:szCs w:val="22"/>
        </w:rPr>
      </w:pPr>
    </w:p>
    <w:p w14:paraId="4EE7B11D" w14:textId="77777777" w:rsidR="007E186F" w:rsidRDefault="00254D6A">
      <w:pPr>
        <w:spacing w:before="19"/>
        <w:ind w:left="701"/>
        <w:rPr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re</w:t>
      </w:r>
      <w:r>
        <w:rPr>
          <w:b/>
          <w:spacing w:val="-1"/>
          <w:sz w:val="32"/>
          <w:szCs w:val="32"/>
        </w:rPr>
        <w:t>di</w:t>
      </w:r>
      <w:r>
        <w:rPr>
          <w:b/>
          <w:spacing w:val="1"/>
          <w:sz w:val="32"/>
          <w:szCs w:val="32"/>
        </w:rPr>
        <w:t>c</w:t>
      </w:r>
      <w:r>
        <w:rPr>
          <w:b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in</w:t>
      </w:r>
      <w:r>
        <w:rPr>
          <w:b/>
          <w:sz w:val="32"/>
          <w:szCs w:val="32"/>
        </w:rPr>
        <w:t>g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mo</w:t>
      </w:r>
      <w:r>
        <w:rPr>
          <w:b/>
          <w:spacing w:val="1"/>
          <w:sz w:val="32"/>
          <w:szCs w:val="32"/>
        </w:rPr>
        <w:t>v</w:t>
      </w:r>
      <w:r>
        <w:rPr>
          <w:b/>
          <w:spacing w:val="-1"/>
          <w:sz w:val="32"/>
          <w:szCs w:val="32"/>
        </w:rPr>
        <w:t>i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>
        <w:rPr>
          <w:b/>
          <w:spacing w:val="-2"/>
          <w:sz w:val="32"/>
          <w:szCs w:val="32"/>
        </w:rPr>
        <w:t>u</w:t>
      </w:r>
      <w:r>
        <w:rPr>
          <w:b/>
          <w:spacing w:val="1"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 xml:space="preserve">ss </w:t>
      </w:r>
      <w:r>
        <w:rPr>
          <w:b/>
          <w:spacing w:val="-1"/>
          <w:sz w:val="32"/>
          <w:szCs w:val="32"/>
        </w:rPr>
        <w:t>u</w:t>
      </w:r>
      <w:r>
        <w:rPr>
          <w:b/>
          <w:sz w:val="32"/>
          <w:szCs w:val="32"/>
        </w:rPr>
        <w:t>si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>g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ac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>e l</w:t>
      </w:r>
      <w:r>
        <w:rPr>
          <w:b/>
          <w:spacing w:val="-1"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ar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 xml:space="preserve">g 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ec</w:t>
      </w:r>
      <w:r>
        <w:rPr>
          <w:b/>
          <w:spacing w:val="-1"/>
          <w:sz w:val="32"/>
          <w:szCs w:val="32"/>
        </w:rPr>
        <w:t>hn</w:t>
      </w:r>
      <w:r>
        <w:rPr>
          <w:b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ques</w:t>
      </w:r>
    </w:p>
    <w:p w14:paraId="298289F1" w14:textId="77777777" w:rsidR="007E186F" w:rsidRDefault="007E186F">
      <w:pPr>
        <w:spacing w:line="140" w:lineRule="exact"/>
        <w:rPr>
          <w:sz w:val="14"/>
          <w:szCs w:val="14"/>
        </w:rPr>
      </w:pPr>
    </w:p>
    <w:p w14:paraId="0FF2A551" w14:textId="77777777" w:rsidR="007E186F" w:rsidRDefault="007E186F">
      <w:pPr>
        <w:spacing w:line="200" w:lineRule="exact"/>
      </w:pPr>
    </w:p>
    <w:p w14:paraId="6ABCC1D4" w14:textId="77777777" w:rsidR="007E186F" w:rsidRDefault="00254D6A">
      <w:pPr>
        <w:ind w:left="280" w:right="7497"/>
        <w:jc w:val="both"/>
        <w:rPr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RA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sz w:val="28"/>
          <w:szCs w:val="28"/>
        </w:rPr>
        <w:t>:</w:t>
      </w:r>
    </w:p>
    <w:p w14:paraId="6664E510" w14:textId="77777777" w:rsidR="007E186F" w:rsidRDefault="007E186F">
      <w:pPr>
        <w:spacing w:before="4" w:line="120" w:lineRule="exact"/>
        <w:rPr>
          <w:sz w:val="12"/>
          <w:szCs w:val="12"/>
        </w:rPr>
      </w:pPr>
    </w:p>
    <w:p w14:paraId="47B48B1A" w14:textId="77777777" w:rsidR="007E186F" w:rsidRDefault="007E186F">
      <w:pPr>
        <w:spacing w:line="200" w:lineRule="exact"/>
      </w:pPr>
    </w:p>
    <w:p w14:paraId="74493AAF" w14:textId="77777777" w:rsidR="007E186F" w:rsidRDefault="00254D6A">
      <w:pPr>
        <w:spacing w:line="360" w:lineRule="auto"/>
        <w:ind w:left="280" w:right="7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cre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els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achine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arn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years.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arket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ovies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ill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ig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hundreds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year.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purpose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</w:t>
      </w:r>
      <w:r>
        <w:rPr>
          <w:spacing w:val="-1"/>
          <w:sz w:val="24"/>
          <w:szCs w:val="24"/>
        </w:rPr>
        <w:t>es</w:t>
      </w:r>
      <w:r>
        <w:rPr>
          <w:sz w:val="24"/>
          <w:szCs w:val="24"/>
        </w:rPr>
        <w:t>tig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whet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-1"/>
          <w:sz w:val="24"/>
          <w:szCs w:val="24"/>
        </w:rPr>
        <w:t>si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if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ovie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d box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ice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evenue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etadata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vaila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ase. This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as done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ilding a clas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etadata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obtained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budget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invol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study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anaged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ict what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rating 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 about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70%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chnique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ighe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report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cert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extent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siste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 previous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st</w:t>
      </w:r>
      <w:r>
        <w:rPr>
          <w:sz w:val="24"/>
          <w:szCs w:val="24"/>
        </w:rPr>
        <w:t>udies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 si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ilar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ocus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predi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grade.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preci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urther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reased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th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larg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data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with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ore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eatu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es.</w:t>
      </w:r>
    </w:p>
    <w:p w14:paraId="385D4E66" w14:textId="77777777" w:rsidR="007E186F" w:rsidRDefault="007E186F">
      <w:pPr>
        <w:spacing w:before="6" w:line="160" w:lineRule="exact"/>
        <w:rPr>
          <w:sz w:val="16"/>
          <w:szCs w:val="16"/>
        </w:rPr>
      </w:pPr>
    </w:p>
    <w:p w14:paraId="6E957E96" w14:textId="77777777" w:rsidR="007E186F" w:rsidRDefault="00254D6A">
      <w:pPr>
        <w:ind w:left="64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Classi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8263108" w14:textId="77777777" w:rsidR="007E186F" w:rsidRDefault="007E186F">
      <w:pPr>
        <w:spacing w:before="8" w:line="120" w:lineRule="exact"/>
        <w:rPr>
          <w:sz w:val="13"/>
          <w:szCs w:val="13"/>
        </w:rPr>
      </w:pPr>
    </w:p>
    <w:p w14:paraId="6C33F983" w14:textId="77777777" w:rsidR="007E186F" w:rsidRDefault="00254D6A">
      <w:pPr>
        <w:ind w:left="64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Machine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arning</w:t>
      </w:r>
    </w:p>
    <w:p w14:paraId="20F80F4D" w14:textId="77777777" w:rsidR="007E186F" w:rsidRDefault="007E186F">
      <w:pPr>
        <w:spacing w:before="8" w:line="120" w:lineRule="exact"/>
        <w:rPr>
          <w:sz w:val="13"/>
          <w:szCs w:val="13"/>
        </w:rPr>
      </w:pPr>
    </w:p>
    <w:p w14:paraId="676FC86C" w14:textId="77777777" w:rsidR="007E186F" w:rsidRDefault="00254D6A">
      <w:pPr>
        <w:ind w:left="64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Decision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ee</w:t>
      </w:r>
    </w:p>
    <w:p w14:paraId="4668D411" w14:textId="77777777" w:rsidR="007E186F" w:rsidRDefault="007E186F">
      <w:pPr>
        <w:spacing w:before="9" w:line="120" w:lineRule="exact"/>
        <w:rPr>
          <w:sz w:val="13"/>
          <w:szCs w:val="13"/>
        </w:rPr>
      </w:pPr>
    </w:p>
    <w:p w14:paraId="3E9C5B2E" w14:textId="77777777" w:rsidR="007E186F" w:rsidRDefault="00254D6A">
      <w:pPr>
        <w:ind w:left="64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Support Ve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 Mac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ine</w:t>
      </w:r>
    </w:p>
    <w:p w14:paraId="0F62C6BC" w14:textId="77777777" w:rsidR="007E186F" w:rsidRDefault="007E186F">
      <w:pPr>
        <w:spacing w:before="8" w:line="120" w:lineRule="exact"/>
        <w:rPr>
          <w:sz w:val="13"/>
          <w:szCs w:val="13"/>
        </w:rPr>
      </w:pPr>
    </w:p>
    <w:p w14:paraId="5B6ED7A9" w14:textId="77777777" w:rsidR="007E186F" w:rsidRDefault="00254D6A">
      <w:pPr>
        <w:ind w:left="64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KNN</w:t>
      </w:r>
    </w:p>
    <w:p w14:paraId="46546588" w14:textId="77777777" w:rsidR="007E186F" w:rsidRDefault="007E186F">
      <w:pPr>
        <w:spacing w:line="200" w:lineRule="exact"/>
      </w:pPr>
    </w:p>
    <w:p w14:paraId="2EC7E4E7" w14:textId="77777777" w:rsidR="007E186F" w:rsidRDefault="007E186F">
      <w:pPr>
        <w:spacing w:line="200" w:lineRule="exact"/>
      </w:pPr>
    </w:p>
    <w:p w14:paraId="45A54B3C" w14:textId="77777777" w:rsidR="007E186F" w:rsidRDefault="007E186F">
      <w:pPr>
        <w:spacing w:before="19" w:line="240" w:lineRule="exact"/>
        <w:rPr>
          <w:sz w:val="24"/>
          <w:szCs w:val="24"/>
        </w:rPr>
      </w:pPr>
    </w:p>
    <w:p w14:paraId="7144040D" w14:textId="77777777" w:rsidR="007E186F" w:rsidRDefault="00254D6A">
      <w:pPr>
        <w:ind w:left="280" w:right="7139"/>
        <w:jc w:val="both"/>
        <w:rPr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595C5CF5" w14:textId="77777777" w:rsidR="007E186F" w:rsidRDefault="007E186F">
      <w:pPr>
        <w:spacing w:before="3" w:line="160" w:lineRule="exact"/>
        <w:rPr>
          <w:sz w:val="16"/>
          <w:szCs w:val="16"/>
        </w:rPr>
      </w:pPr>
    </w:p>
    <w:p w14:paraId="4767151F" w14:textId="77777777" w:rsidR="007E186F" w:rsidRDefault="00254D6A">
      <w:pPr>
        <w:tabs>
          <w:tab w:val="left" w:pos="1000"/>
        </w:tabs>
        <w:spacing w:line="353" w:lineRule="auto"/>
        <w:ind w:left="1000" w:right="79"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sz w:val="24"/>
          <w:szCs w:val="24"/>
        </w:rPr>
        <w:t>Stati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Inc.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box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ice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revenue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16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2020,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2016.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URL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https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//www. sta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a.co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/sta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/2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9987/glob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box-o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ice-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evenue/.</w:t>
      </w:r>
    </w:p>
    <w:p w14:paraId="58A2123D" w14:textId="77777777" w:rsidR="007E186F" w:rsidRDefault="00254D6A">
      <w:pPr>
        <w:spacing w:before="12"/>
        <w:ind w:left="64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Math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orks.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Classi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ation   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ner,   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2017.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URL   </w:t>
      </w:r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ttps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se.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athworks.co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/</w:t>
      </w:r>
    </w:p>
    <w:p w14:paraId="5CA28F0A" w14:textId="77777777" w:rsidR="007E186F" w:rsidRDefault="007E186F">
      <w:pPr>
        <w:spacing w:before="8" w:line="120" w:lineRule="exact"/>
        <w:rPr>
          <w:sz w:val="13"/>
          <w:szCs w:val="13"/>
        </w:rPr>
      </w:pPr>
    </w:p>
    <w:p w14:paraId="63566D83" w14:textId="77777777" w:rsidR="007E186F" w:rsidRDefault="00254D6A">
      <w:pPr>
        <w:ind w:left="1000"/>
        <w:rPr>
          <w:sz w:val="24"/>
          <w:szCs w:val="24"/>
        </w:rPr>
      </w:pPr>
      <w:r>
        <w:rPr>
          <w:sz w:val="24"/>
          <w:szCs w:val="24"/>
        </w:rPr>
        <w:t>help/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s/</w:t>
      </w:r>
      <w:r>
        <w:rPr>
          <w:spacing w:val="-1"/>
          <w:sz w:val="24"/>
          <w:szCs w:val="24"/>
        </w:rPr>
        <w:t>cl</w:t>
      </w:r>
      <w:r>
        <w:rPr>
          <w:sz w:val="24"/>
          <w:szCs w:val="24"/>
        </w:rPr>
        <w:t>assi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</w:t>
      </w:r>
      <w:r>
        <w:rPr>
          <w:spacing w:val="-1"/>
          <w:sz w:val="24"/>
          <w:szCs w:val="24"/>
        </w:rPr>
        <w:t>nl</w:t>
      </w:r>
      <w:r>
        <w:rPr>
          <w:sz w:val="24"/>
          <w:szCs w:val="24"/>
        </w:rPr>
        <w:t>earn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-app.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l.</w:t>
      </w:r>
    </w:p>
    <w:p w14:paraId="05B4369A" w14:textId="77777777" w:rsidR="007E186F" w:rsidRDefault="007E186F">
      <w:pPr>
        <w:spacing w:before="8" w:line="120" w:lineRule="exact"/>
        <w:rPr>
          <w:sz w:val="13"/>
          <w:szCs w:val="13"/>
        </w:rPr>
      </w:pPr>
    </w:p>
    <w:p w14:paraId="6D9F56A8" w14:textId="77777777" w:rsidR="007E186F" w:rsidRDefault="00254D6A">
      <w:pPr>
        <w:tabs>
          <w:tab w:val="left" w:pos="1000"/>
        </w:tabs>
        <w:spacing w:line="332" w:lineRule="auto"/>
        <w:ind w:left="1000" w:right="79" w:hanging="360"/>
        <w:rPr>
          <w:sz w:val="24"/>
          <w:szCs w:val="24"/>
        </w:rPr>
      </w:pPr>
      <w:r>
        <w:rPr>
          <w:rFonts w:ascii="Verdana" w:eastAsia="Verdana" w:hAnsi="Verdana" w:cs="Verdana"/>
          <w:sz w:val="28"/>
          <w:szCs w:val="28"/>
        </w:rPr>
        <w:t>•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sz w:val="24"/>
          <w:szCs w:val="24"/>
        </w:rPr>
        <w:t xml:space="preserve">Roc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curves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e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curve  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ned,  </w:t>
      </w:r>
      <w:r>
        <w:rPr>
          <w:spacing w:val="19"/>
          <w:sz w:val="24"/>
          <w:szCs w:val="24"/>
        </w:rPr>
        <w:t xml:space="preserve"> </w:t>
      </w:r>
      <w:proofErr w:type="gramEnd"/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017.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URL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http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//www. datascho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l.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o/roc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curv</w:t>
      </w:r>
      <w:r>
        <w:rPr>
          <w:spacing w:val="-1"/>
          <w:sz w:val="24"/>
          <w:szCs w:val="24"/>
        </w:rPr>
        <w:t>es</w:t>
      </w:r>
      <w:r>
        <w:rPr>
          <w:sz w:val="24"/>
          <w:szCs w:val="24"/>
        </w:rPr>
        <w:t>-and-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-e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plained</w:t>
      </w:r>
    </w:p>
    <w:p w14:paraId="14CC6B63" w14:textId="77777777" w:rsidR="007E186F" w:rsidRDefault="00254D6A">
      <w:pPr>
        <w:spacing w:before="36"/>
        <w:ind w:left="640"/>
        <w:rPr>
          <w:sz w:val="24"/>
          <w:szCs w:val="24"/>
        </w:rPr>
      </w:pPr>
      <w:r>
        <w:rPr>
          <w:rFonts w:ascii="Verdana" w:eastAsia="Verdana" w:hAnsi="Verdana" w:cs="Verdana"/>
          <w:sz w:val="28"/>
          <w:szCs w:val="28"/>
        </w:rPr>
        <w:t xml:space="preserve">• </w:t>
      </w:r>
      <w:r>
        <w:rPr>
          <w:rFonts w:ascii="Verdana" w:eastAsia="Verdana" w:hAnsi="Verdana" w:cs="Verdana"/>
          <w:spacing w:val="11"/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 xml:space="preserve">hted   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ean   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ing,   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017.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URL   </w:t>
      </w:r>
      <w:r>
        <w:rPr>
          <w:spacing w:val="5"/>
          <w:sz w:val="24"/>
          <w:szCs w:val="24"/>
        </w:rPr>
        <w:t xml:space="preserve"> </w:t>
      </w:r>
      <w:hyperlink r:id="rId5">
        <w:r>
          <w:rPr>
            <w:sz w:val="24"/>
            <w:szCs w:val="24"/>
          </w:rPr>
          <w:t>http</w:t>
        </w:r>
        <w:r>
          <w:rPr>
            <w:spacing w:val="-1"/>
            <w:sz w:val="24"/>
            <w:szCs w:val="24"/>
          </w:rPr>
          <w:t>:</w:t>
        </w:r>
        <w:r>
          <w:rPr>
            <w:sz w:val="24"/>
            <w:szCs w:val="24"/>
          </w:rPr>
          <w:t>//www.</w:t>
        </w:r>
        <w:r>
          <w:rPr>
            <w:spacing w:val="2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m</w:t>
        </w:r>
        <w:r>
          <w:rPr>
            <w:sz w:val="24"/>
            <w:szCs w:val="24"/>
          </w:rPr>
          <w:t>db.c</w:t>
        </w:r>
        <w:r>
          <w:rPr>
            <w:spacing w:val="1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m</w:t>
        </w:r>
        <w:r>
          <w:rPr>
            <w:sz w:val="24"/>
            <w:szCs w:val="24"/>
          </w:rPr>
          <w:t>/hel</w:t>
        </w:r>
        <w:r>
          <w:rPr>
            <w:spacing w:val="-1"/>
            <w:sz w:val="24"/>
            <w:szCs w:val="24"/>
          </w:rPr>
          <w:t>p</w:t>
        </w:r>
        <w:r>
          <w:rPr>
            <w:sz w:val="24"/>
            <w:szCs w:val="24"/>
          </w:rPr>
          <w:t>/show_</w:t>
        </w:r>
      </w:hyperlink>
    </w:p>
    <w:p w14:paraId="01406E4A" w14:textId="77777777" w:rsidR="007E186F" w:rsidRDefault="007E186F">
      <w:pPr>
        <w:spacing w:before="1" w:line="120" w:lineRule="exact"/>
        <w:rPr>
          <w:sz w:val="13"/>
          <w:szCs w:val="13"/>
        </w:rPr>
      </w:pPr>
    </w:p>
    <w:p w14:paraId="1FD3BEA3" w14:textId="77777777" w:rsidR="007E186F" w:rsidRDefault="00254D6A">
      <w:pPr>
        <w:ind w:left="962" w:right="7243"/>
        <w:jc w:val="center"/>
        <w:rPr>
          <w:sz w:val="24"/>
          <w:szCs w:val="24"/>
        </w:rPr>
        <w:sectPr w:rsidR="007E186F">
          <w:pgSz w:w="11920" w:h="16840"/>
          <w:pgMar w:top="720" w:right="1320" w:bottom="280" w:left="1160" w:header="720" w:footer="720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lea</w:t>
      </w:r>
      <w:r>
        <w:rPr>
          <w:spacing w:val="-2"/>
          <w:sz w:val="24"/>
          <w:szCs w:val="24"/>
        </w:rPr>
        <w:t>f</w:t>
      </w:r>
      <w:r>
        <w:rPr>
          <w:spacing w:val="1"/>
          <w:sz w:val="24"/>
          <w:szCs w:val="24"/>
        </w:rPr>
        <w:t>?</w:t>
      </w:r>
      <w:r>
        <w:rPr>
          <w:sz w:val="24"/>
          <w:szCs w:val="24"/>
        </w:rPr>
        <w:t>votes</w:t>
      </w:r>
      <w:proofErr w:type="gramEnd"/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z</w:t>
      </w:r>
      <w:proofErr w:type="spellEnd"/>
    </w:p>
    <w:p w14:paraId="19453E12" w14:textId="77777777" w:rsidR="007E186F" w:rsidRDefault="00254D6A">
      <w:pPr>
        <w:tabs>
          <w:tab w:val="left" w:pos="1400"/>
        </w:tabs>
        <w:spacing w:before="38" w:line="332" w:lineRule="auto"/>
        <w:ind w:left="1400" w:right="439" w:hanging="360"/>
        <w:rPr>
          <w:sz w:val="24"/>
          <w:szCs w:val="24"/>
        </w:rPr>
      </w:pPr>
      <w:r>
        <w:rPr>
          <w:rFonts w:ascii="Verdana" w:eastAsia="Verdana" w:hAnsi="Verdana" w:cs="Verdana"/>
          <w:sz w:val="28"/>
          <w:szCs w:val="28"/>
        </w:rPr>
        <w:lastRenderedPageBreak/>
        <w:t>•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sz w:val="24"/>
          <w:szCs w:val="24"/>
        </w:rPr>
        <w:t>Muha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Hassan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at</w:t>
      </w:r>
      <w:r>
        <w:rPr>
          <w:sz w:val="24"/>
          <w:szCs w:val="24"/>
        </w:rPr>
        <w:t>if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ad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zal.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Predi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tion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ovies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pula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ity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achine    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learni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      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techn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ques,   </w:t>
      </w:r>
      <w:proofErr w:type="gramEnd"/>
      <w:r>
        <w:rPr>
          <w:sz w:val="24"/>
          <w:szCs w:val="24"/>
        </w:rPr>
        <w:t xml:space="preserve"> 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2016.       </w:t>
      </w:r>
      <w:r>
        <w:rPr>
          <w:spacing w:val="22"/>
          <w:sz w:val="24"/>
          <w:szCs w:val="24"/>
        </w:rPr>
        <w:t xml:space="preserve"> </w:t>
      </w:r>
      <w:hyperlink r:id="rId6">
        <w:r>
          <w:rPr>
            <w:sz w:val="24"/>
            <w:szCs w:val="24"/>
          </w:rPr>
          <w:t>ht</w:t>
        </w:r>
        <w:r>
          <w:rPr>
            <w:spacing w:val="-1"/>
            <w:sz w:val="24"/>
            <w:szCs w:val="24"/>
          </w:rPr>
          <w:t>t</w:t>
        </w:r>
        <w:r>
          <w:rPr>
            <w:sz w:val="24"/>
            <w:szCs w:val="24"/>
          </w:rPr>
          <w:t>p://</w:t>
        </w:r>
        <w:r>
          <w:rPr>
            <w:spacing w:val="-1"/>
            <w:sz w:val="24"/>
            <w:szCs w:val="24"/>
          </w:rPr>
          <w:t>p</w:t>
        </w:r>
        <w:r>
          <w:rPr>
            <w:sz w:val="24"/>
            <w:szCs w:val="24"/>
          </w:rPr>
          <w:t>aper</w:t>
        </w:r>
        <w:r>
          <w:rPr>
            <w:spacing w:val="-1"/>
            <w:sz w:val="24"/>
            <w:szCs w:val="24"/>
          </w:rPr>
          <w:t>.</w:t>
        </w:r>
        <w:r>
          <w:rPr>
            <w:sz w:val="24"/>
            <w:szCs w:val="24"/>
          </w:rPr>
          <w:t>ij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sns.org/07</w:t>
        </w:r>
        <w:r>
          <w:rPr>
            <w:spacing w:val="-1"/>
            <w:sz w:val="24"/>
            <w:szCs w:val="24"/>
          </w:rPr>
          <w:t>_</w:t>
        </w:r>
        <w:r>
          <w:rPr>
            <w:sz w:val="24"/>
            <w:szCs w:val="24"/>
          </w:rPr>
          <w:t>book/</w:t>
        </w:r>
      </w:hyperlink>
    </w:p>
    <w:p w14:paraId="106B0921" w14:textId="77777777" w:rsidR="007E186F" w:rsidRDefault="00254D6A">
      <w:pPr>
        <w:spacing w:before="35" w:line="260" w:lineRule="exact"/>
        <w:ind w:left="1400"/>
        <w:rPr>
          <w:sz w:val="24"/>
          <w:szCs w:val="24"/>
        </w:rPr>
      </w:pPr>
      <w:r>
        <w:rPr>
          <w:position w:val="-1"/>
          <w:sz w:val="24"/>
          <w:szCs w:val="24"/>
        </w:rPr>
        <w:t>201608/20160820.pdf</w:t>
      </w:r>
    </w:p>
    <w:p w14:paraId="7549E4E1" w14:textId="77777777" w:rsidR="007E186F" w:rsidRDefault="007E186F">
      <w:pPr>
        <w:spacing w:before="2" w:line="100" w:lineRule="exact"/>
        <w:rPr>
          <w:sz w:val="11"/>
          <w:szCs w:val="11"/>
        </w:rPr>
      </w:pPr>
    </w:p>
    <w:p w14:paraId="371C80D5" w14:textId="77777777" w:rsidR="007E186F" w:rsidRDefault="007E186F">
      <w:pPr>
        <w:spacing w:line="200" w:lineRule="exact"/>
      </w:pPr>
    </w:p>
    <w:sectPr w:rsidR="007E186F">
      <w:pgSz w:w="11920" w:h="16840"/>
      <w:pgMar w:top="1380" w:right="9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9656E"/>
    <w:multiLevelType w:val="multilevel"/>
    <w:tmpl w:val="D26AEC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86F"/>
    <w:rsid w:val="00254D6A"/>
    <w:rsid w:val="007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6671"/>
  <w15:docId w15:val="{199CC5AC-ED1E-4621-81CC-148CE831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per.ijcsns.org/07_book/" TargetMode="External"/><Relationship Id="rId5" Type="http://schemas.openxmlformats.org/officeDocument/2006/relationships/hyperlink" Target="http://www.imdb.com/help/show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Gupta</cp:lastModifiedBy>
  <cp:revision>2</cp:revision>
  <dcterms:created xsi:type="dcterms:W3CDTF">2021-03-22T21:59:00Z</dcterms:created>
  <dcterms:modified xsi:type="dcterms:W3CDTF">2021-03-22T22:00:00Z</dcterms:modified>
</cp:coreProperties>
</file>